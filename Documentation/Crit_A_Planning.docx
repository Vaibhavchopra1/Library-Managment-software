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8F77" w14:textId="699429C3" w:rsidR="006637F7" w:rsidRPr="006E28D8" w:rsidRDefault="006637F7" w:rsidP="5198D38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E28D8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IN"/>
        </w:rPr>
        <w:t>Digital Library management </w:t>
      </w:r>
    </w:p>
    <w:p w14:paraId="5260114B" w14:textId="0D698335" w:rsidR="5198D38D" w:rsidRDefault="5198D38D" w:rsidP="5198D38D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</w:pPr>
    </w:p>
    <w:p w14:paraId="7D399973" w14:textId="77777777" w:rsidR="006637F7" w:rsidRPr="00A127B0" w:rsidRDefault="006637F7" w:rsidP="006637F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Criteria A – Planning</w:t>
      </w:r>
    </w:p>
    <w:p w14:paraId="25C0CD16" w14:textId="77777777" w:rsidR="006637F7" w:rsidRPr="00A127B0" w:rsidRDefault="006637F7" w:rsidP="00663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8885A7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A127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>Defining the problem</w:t>
      </w:r>
    </w:p>
    <w:p w14:paraId="407C4E81" w14:textId="77777777" w:rsidR="006637F7" w:rsidRPr="00A127B0" w:rsidRDefault="006637F7" w:rsidP="00663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BDC87FF" w14:textId="1CBC53F3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Ms Kamna, a primary school librarian, is my client.  She is responsible for enhancing the reading skills of primary students. S</w:t>
      </w:r>
      <w:r w:rsidR="1ABAA5B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he does this </w:t>
      </w:r>
      <w:r w:rsidR="00E35C4B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using</w:t>
      </w:r>
      <w:r w:rsidR="1ABAA5B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reading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program </w:t>
      </w:r>
      <w:r w:rsidR="00C0382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that</w:t>
      </w:r>
      <w:r w:rsidR="36EE16C1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calls for her to</w:t>
      </w:r>
      <w:r w:rsidR="3E28134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keep track of the reading progress per student according to the defined reading levels and maintain an inventory for the books. </w:t>
      </w:r>
    </w:p>
    <w:p w14:paraId="565A395F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E57D58A" w14:textId="498EB343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Ms Kamna</w:t>
      </w:r>
      <w:r w:rsidR="15653C0C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5F5B6AAF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currently</w:t>
      </w:r>
      <w:r w:rsidR="150E1D89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keeps</w:t>
      </w:r>
      <w:r w:rsidR="6D1723AB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5AA3DB26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the </w:t>
      </w:r>
      <w:r w:rsidR="6D1723AB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manual record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of the books issued to the students. She enters/updates the book details in </w:t>
      </w:r>
      <w:r w:rsidR="566FE8A6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register to keep a record of books issued to students and returned by the students. Each student is assigned a unique reference number to keep a record of which book is being assigned to which student.  This calls for her to make a record of the date of issue</w:t>
      </w:r>
      <w:r w:rsidR="006338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and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return, book </w:t>
      </w:r>
      <w:r w:rsidR="006338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details,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student’s details, etc. She also needs to maintain a record of the number of books read by students per month for students' reading progress.</w:t>
      </w:r>
    </w:p>
    <w:p w14:paraId="6AA7FBC7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72E9AB" w14:textId="52BC5CCD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After having the initial conversation with my client, I conducted two interviews with her on 20th Apr 21 and 30th Apr 21</w:t>
      </w:r>
      <w:r w:rsidR="3E8D900D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present in the appendix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. This helped me identify the problems she was facing. The current process of manual recording is inadequate and </w:t>
      </w:r>
      <w:proofErr w:type="gramStart"/>
      <w:r w:rsidR="006338E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error-prone</w:t>
      </w:r>
      <w:proofErr w:type="gramEnd"/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. She </w:t>
      </w:r>
      <w:proofErr w:type="gramStart"/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has to</w:t>
      </w:r>
      <w:proofErr w:type="gramEnd"/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always flip over pages to cross-check if a book is issued or returned or</w:t>
      </w:r>
      <w:r w:rsidR="00EC4FEB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update/remove any book or student information. Also, it is a daunting task for my client to locate and tally which all books are available</w:t>
      </w:r>
      <w:r w:rsidR="0013086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where she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13086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spends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long hours searching up the library shelf. </w:t>
      </w:r>
      <w:r w:rsidR="44BA508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Also, the client needs to keep a </w:t>
      </w:r>
      <w:r w:rsidR="0013086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manual </w:t>
      </w:r>
      <w:r w:rsidR="44BA508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record of the overdue books.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At last, my client </w:t>
      </w:r>
      <w:proofErr w:type="gramStart"/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has to</w:t>
      </w:r>
      <w:proofErr w:type="gramEnd"/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share a </w:t>
      </w:r>
      <w:r w:rsidR="0013086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manually prepared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monthly report with the student’s parents</w:t>
      </w:r>
      <w:r w:rsidR="2B19571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about the</w:t>
      </w:r>
      <w:r w:rsidR="004D7020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ir child’s progress</w:t>
      </w:r>
      <w:r w:rsidR="00E86EA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and </w:t>
      </w:r>
      <w:r w:rsidR="001A2ED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total</w:t>
      </w:r>
      <w:r w:rsidR="00E86EA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books </w:t>
      </w:r>
      <w:r w:rsidR="00812AA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read</w:t>
      </w:r>
      <w:r w:rsidR="00E86EA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</w:p>
    <w:p w14:paraId="587B1FEF" w14:textId="77777777" w:rsidR="006637F7" w:rsidRPr="00A127B0" w:rsidRDefault="006637F7" w:rsidP="00663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F19593" w14:textId="1D62FDFA" w:rsidR="4807B200" w:rsidRPr="00A127B0" w:rsidRDefault="4807B200" w:rsidP="5198D38D">
      <w:pPr>
        <w:jc w:val="right"/>
        <w:rPr>
          <w:rFonts w:ascii="Arial" w:hAnsi="Arial" w:cs="Arial"/>
          <w:b/>
          <w:bCs/>
          <w:u w:val="single"/>
        </w:rPr>
      </w:pPr>
      <w:r w:rsidRPr="00A127B0">
        <w:rPr>
          <w:rFonts w:ascii="Arial" w:hAnsi="Arial" w:cs="Arial"/>
          <w:b/>
          <w:bCs/>
          <w:u w:val="single"/>
        </w:rPr>
        <w:t xml:space="preserve">Word count - </w:t>
      </w:r>
      <w:r w:rsidR="00A127B0" w:rsidRPr="00A127B0">
        <w:rPr>
          <w:rFonts w:ascii="Arial" w:hAnsi="Arial" w:cs="Arial"/>
          <w:b/>
          <w:bCs/>
          <w:u w:val="single"/>
        </w:rPr>
        <w:t>28</w:t>
      </w:r>
      <w:r w:rsidR="006338E2">
        <w:rPr>
          <w:rFonts w:ascii="Arial" w:hAnsi="Arial" w:cs="Arial"/>
          <w:b/>
          <w:bCs/>
          <w:u w:val="single"/>
        </w:rPr>
        <w:t>5</w:t>
      </w:r>
    </w:p>
    <w:p w14:paraId="3578DA9A" w14:textId="77777777" w:rsidR="006637F7" w:rsidRPr="00A127B0" w:rsidRDefault="006637F7" w:rsidP="00663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67190A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127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>Rationale for the proposed solution</w:t>
      </w:r>
    </w:p>
    <w:p w14:paraId="26387F55" w14:textId="77777777" w:rsidR="006637F7" w:rsidRPr="00A127B0" w:rsidRDefault="006637F7" w:rsidP="006637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079AC87" w14:textId="5D4C2540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 believe I </w:t>
      </w:r>
      <w:r w:rsidR="0C34A0E1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can make</w:t>
      </w:r>
      <w:r w:rsidR="681E45C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difference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4DD7D95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by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eas</w:t>
      </w:r>
      <w:r w:rsidR="4CB21B7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ing down Ms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Kamna’s operation overhead. The best way to do so is to digitize the process for her so that it’s easy to use, faster and error-free. </w:t>
      </w:r>
    </w:p>
    <w:p w14:paraId="36DCB047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1D9E4FA" w14:textId="0DE24792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 computer-based system can enable the record updates for students and books quite effectively and as </w:t>
      </w:r>
      <w:r w:rsidR="00EC4FEB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the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info</w:t>
      </w:r>
      <w:r w:rsidR="00FD0DD1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rmation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remains in the system it can be pulled anytime to check book availability, student progress, etc conveniently. Another reason for digitization is to prevent paper wastage as per month a register used to be maintained and printing of reports could be avoided by sending emails.</w:t>
      </w:r>
    </w:p>
    <w:p w14:paraId="3F3204D1" w14:textId="77777777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CEF9007" w14:textId="36629E21" w:rsidR="006637F7" w:rsidRPr="00A127B0" w:rsidRDefault="006637F7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 have decided to make this a computer-based system using Java NetBeans as the front end and </w:t>
      </w:r>
      <w:r w:rsidR="00920B2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PostgreSQL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as the backend. </w:t>
      </w:r>
      <w:r w:rsidR="008E18F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 have chosen Java because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Java NetBeans for the front end will provide my client with a user-friendly Graphic user interface which is easy to operate. Also, the dynamic forms used in the software will make it easy for my client to add/update/remove any information within a few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seconds.</w:t>
      </w:r>
      <w:r w:rsidR="008E18F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24706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Another reason</w:t>
      </w:r>
      <w:r w:rsidR="00E6297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is because </w:t>
      </w:r>
      <w:r w:rsidR="008E18F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 have prior knowledge in Java which can aid the development of the program. 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The backend will be made with </w:t>
      </w:r>
      <w:r w:rsidR="00920B2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PostgreSQL</w:t>
      </w:r>
      <w:r w:rsidR="0002401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2401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 have chosen PostgreSQL because it will allow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my client to </w:t>
      </w:r>
      <w:r w:rsidR="00B00B8D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access the information </w:t>
      </w:r>
      <w:r w:rsidR="00DF7FB8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in </w:t>
      </w:r>
      <w:r w:rsidR="002B6841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real-time</w:t>
      </w:r>
      <w:r w:rsidR="00024013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instantly and </w:t>
      </w:r>
      <w:r w:rsidR="0005379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easily store and retrieve data</w:t>
      </w:r>
      <w:r w:rsidR="00DF7FB8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 Also,</w:t>
      </w:r>
      <w:r w:rsidR="001914F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provide login credentials to</w:t>
      </w:r>
      <w:r w:rsidR="00762229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the client </w:t>
      </w:r>
      <w:r w:rsidR="00E66BB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to restrict undesired individuals or organisations from accessing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</w:t>
      </w:r>
      <w:r w:rsidR="005E5C6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5E5C6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ata</w:t>
      </w:r>
      <w:r w:rsidR="004C37D0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5EE50B81" w14:textId="549B5074" w:rsidR="085F3DD6" w:rsidRPr="00A127B0" w:rsidRDefault="5F987366" w:rsidP="5198D38D">
      <w:pPr>
        <w:jc w:val="right"/>
        <w:rPr>
          <w:rFonts w:ascii="Arial" w:hAnsi="Arial" w:cs="Arial"/>
          <w:b/>
          <w:bCs/>
          <w:u w:val="single"/>
        </w:rPr>
      </w:pPr>
      <w:r w:rsidRPr="00A127B0">
        <w:rPr>
          <w:rFonts w:ascii="Arial" w:hAnsi="Arial" w:cs="Arial"/>
          <w:b/>
          <w:bCs/>
          <w:u w:val="single"/>
        </w:rPr>
        <w:t xml:space="preserve">Word count </w:t>
      </w:r>
      <w:r w:rsidR="684B427F" w:rsidRPr="00A127B0">
        <w:rPr>
          <w:rFonts w:ascii="Arial" w:hAnsi="Arial" w:cs="Arial"/>
          <w:b/>
          <w:bCs/>
          <w:u w:val="single"/>
        </w:rPr>
        <w:t xml:space="preserve">– </w:t>
      </w:r>
      <w:r w:rsidR="6857359B" w:rsidRPr="00A127B0">
        <w:rPr>
          <w:rFonts w:ascii="Arial" w:hAnsi="Arial" w:cs="Arial"/>
          <w:b/>
          <w:bCs/>
          <w:u w:val="single"/>
        </w:rPr>
        <w:t>2</w:t>
      </w:r>
      <w:r w:rsidR="00E62971">
        <w:rPr>
          <w:rFonts w:ascii="Arial" w:hAnsi="Arial" w:cs="Arial"/>
          <w:b/>
          <w:bCs/>
          <w:u w:val="single"/>
        </w:rPr>
        <w:t>34</w:t>
      </w:r>
    </w:p>
    <w:p w14:paraId="2F9D228C" w14:textId="7789E7AB" w:rsidR="5E34F134" w:rsidRPr="00A127B0" w:rsidRDefault="5E34F134" w:rsidP="5198D38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</w:p>
    <w:p w14:paraId="410A4C32" w14:textId="3A95C9A1" w:rsidR="3AFB91FA" w:rsidRPr="00A127B0" w:rsidRDefault="00424A24" w:rsidP="5198D38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127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>Success</w:t>
      </w:r>
      <w:r w:rsidR="3AFB91FA" w:rsidRPr="00A127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C</w:t>
      </w:r>
      <w:r w:rsidR="4BBE340C" w:rsidRPr="00A127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 xml:space="preserve">riteria </w:t>
      </w:r>
    </w:p>
    <w:p w14:paraId="5F5A319F" w14:textId="06B0E5D0" w:rsidR="5198D38D" w:rsidRPr="00A127B0" w:rsidRDefault="5198D38D" w:rsidP="5198D38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BF47B03" w14:textId="6D6DBCFA" w:rsidR="18B692B4" w:rsidRPr="00A127B0" w:rsidRDefault="18B692B4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Arial" w:hAnsi="Arial" w:cs="Arial"/>
          <w:color w:val="000000" w:themeColor="text1"/>
          <w:sz w:val="24"/>
          <w:szCs w:val="24"/>
        </w:rPr>
        <w:t>Login screen to provide privacy and restrict undesired access to the library management system</w:t>
      </w:r>
    </w:p>
    <w:p w14:paraId="02EC14AB" w14:textId="77777777" w:rsidR="15C669A7" w:rsidRPr="00A127B0" w:rsidRDefault="6132D116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 </w:t>
      </w:r>
      <w:r w:rsidR="66FF33BE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user-friendly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desktop application with </w:t>
      </w:r>
      <w:r w:rsidR="7A73543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easy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navigation</w:t>
      </w:r>
    </w:p>
    <w:p w14:paraId="462D964A" w14:textId="6744C39B" w:rsidR="15C669A7" w:rsidRPr="00C24269" w:rsidRDefault="648E2493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24269">
        <w:rPr>
          <w:rFonts w:ascii="Arial" w:eastAsia="Times New Roman" w:hAnsi="Arial" w:cs="Arial"/>
          <w:sz w:val="24"/>
          <w:szCs w:val="24"/>
          <w:lang w:eastAsia="en-IN"/>
        </w:rPr>
        <w:t>Eas</w:t>
      </w:r>
      <w:r w:rsidR="5F9DF662" w:rsidRPr="00C24269">
        <w:rPr>
          <w:rFonts w:ascii="Arial" w:eastAsia="Times New Roman" w:hAnsi="Arial" w:cs="Arial"/>
          <w:sz w:val="24"/>
          <w:szCs w:val="24"/>
          <w:lang w:eastAsia="en-IN"/>
        </w:rPr>
        <w:t xml:space="preserve">ily accessible data </w:t>
      </w:r>
      <w:r w:rsidR="4043BAC9" w:rsidRPr="00C24269">
        <w:rPr>
          <w:rFonts w:ascii="Arial" w:eastAsia="Times New Roman" w:hAnsi="Arial" w:cs="Arial"/>
          <w:sz w:val="24"/>
          <w:szCs w:val="24"/>
          <w:lang w:eastAsia="en-IN"/>
        </w:rPr>
        <w:t xml:space="preserve">from GUI </w:t>
      </w:r>
      <w:r w:rsidR="6AF96CBF" w:rsidRPr="00C24269">
        <w:rPr>
          <w:rFonts w:ascii="Arial" w:eastAsia="Times New Roman" w:hAnsi="Arial" w:cs="Arial"/>
          <w:sz w:val="24"/>
          <w:szCs w:val="24"/>
          <w:lang w:eastAsia="en-IN"/>
        </w:rPr>
        <w:t xml:space="preserve">with pre-populated dropdown </w:t>
      </w:r>
      <w:r w:rsidR="572ADF70" w:rsidRPr="00C24269">
        <w:rPr>
          <w:rFonts w:ascii="Arial" w:eastAsia="Times New Roman" w:hAnsi="Arial" w:cs="Arial"/>
          <w:sz w:val="24"/>
          <w:szCs w:val="24"/>
          <w:lang w:eastAsia="en-IN"/>
        </w:rPr>
        <w:t>fields</w:t>
      </w:r>
    </w:p>
    <w:p w14:paraId="58C27FF0" w14:textId="5DDF5EEC" w:rsidR="00C25E58" w:rsidRPr="00A127B0" w:rsidRDefault="3918396C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Avoidance of Data Re-entry at </w:t>
      </w:r>
      <w:r w:rsidR="53A0945F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multiple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forms like Student form, Book </w:t>
      </w:r>
      <w:r w:rsidR="136D333D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form and</w:t>
      </w:r>
      <w:r w:rsidR="3F7ECFD0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hence</w:t>
      </w:r>
      <w:r w:rsidR="00424A2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3F7ECFD0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ease down manual entries</w:t>
      </w:r>
    </w:p>
    <w:p w14:paraId="4B581003" w14:textId="26E5481B" w:rsidR="15C669A7" w:rsidRPr="00A127B0" w:rsidRDefault="002B6841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Real-Time</w:t>
      </w:r>
      <w:r w:rsidR="693AF01E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access to Student and Book Data with a robust supported Database</w:t>
      </w:r>
    </w:p>
    <w:p w14:paraId="2912FCF3" w14:textId="42900B1D" w:rsidR="7FB92942" w:rsidRPr="00A127B0" w:rsidRDefault="7FB92942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Automatically filtering data from the database to get the desired results</w:t>
      </w:r>
      <w:r w:rsidR="3D638924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from the PostgreSQL </w:t>
      </w:r>
    </w:p>
    <w:p w14:paraId="016D4F96" w14:textId="77C28F40" w:rsidR="51247E01" w:rsidRPr="00A127B0" w:rsidRDefault="4271B60E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Theme="minorEastAsia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List out all the student's </w:t>
      </w:r>
      <w:r w:rsidR="00920B2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names</w:t>
      </w: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with their details </w:t>
      </w:r>
      <w:r w:rsidR="0646A74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who have overdue books</w:t>
      </w:r>
    </w:p>
    <w:p w14:paraId="30CE391F" w14:textId="61C8B66B" w:rsidR="5198D38D" w:rsidRPr="00A127B0" w:rsidRDefault="7ACE4B76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Check whether a book is overdue for a student or not and </w:t>
      </w:r>
      <w:proofErr w:type="gramStart"/>
      <w:r w:rsidR="77D8983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If</w:t>
      </w:r>
      <w:proofErr w:type="gramEnd"/>
      <w:r w:rsidR="77D8983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there is an overdue book then</w:t>
      </w:r>
      <w:r w:rsidR="65AD394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72CC4FA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Automated Warning Generation</w:t>
      </w:r>
      <w:r w:rsidR="71FC65B5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3ABF0F31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for Overdue Books and recommended actio</w:t>
      </w:r>
      <w:r w:rsidR="41A6A970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</w:t>
      </w:r>
    </w:p>
    <w:p w14:paraId="257465C6" w14:textId="035B3F2F" w:rsidR="5198D38D" w:rsidRPr="00A127B0" w:rsidRDefault="42CD7EED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Searching available books based on criteria chosen by the client</w:t>
      </w:r>
    </w:p>
    <w:p w14:paraId="50C4D7D3" w14:textId="2D2751B8" w:rsidR="5198D38D" w:rsidRPr="00A127B0" w:rsidRDefault="0006432C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108B7F83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Automatically create a Bar Graph depicting the progress of the student </w:t>
      </w:r>
      <w:r w:rsidR="796E984A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over the period of the month chosen by the client </w:t>
      </w:r>
    </w:p>
    <w:p w14:paraId="3F7DFB07" w14:textId="5876BD35" w:rsidR="43DF765E" w:rsidRPr="00C24269" w:rsidRDefault="0006432C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3EE3F2A8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Automatically generating a progress report mentioning the information about the books </w:t>
      </w:r>
      <w:r w:rsidR="35C726A7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read by the student and how long has he read the b</w:t>
      </w:r>
      <w:r w:rsidR="35C726A7" w:rsidRPr="00C24269">
        <w:rPr>
          <w:rFonts w:ascii="Arial" w:eastAsia="Times New Roman" w:hAnsi="Arial" w:cs="Arial"/>
          <w:sz w:val="24"/>
          <w:szCs w:val="24"/>
          <w:lang w:eastAsia="en-IN"/>
        </w:rPr>
        <w:t>ook</w:t>
      </w:r>
      <w:r w:rsidR="68FD59C5" w:rsidRPr="00C24269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14:paraId="212C8DAC" w14:textId="753DAB6F" w:rsidR="4A21CAA7" w:rsidRPr="00C24269" w:rsidRDefault="0006432C" w:rsidP="00C24269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2426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6EBBA0D6" w:rsidRPr="00C24269">
        <w:rPr>
          <w:rFonts w:ascii="Arial" w:eastAsia="Times New Roman" w:hAnsi="Arial" w:cs="Arial"/>
          <w:sz w:val="24"/>
          <w:szCs w:val="24"/>
          <w:lang w:eastAsia="en-IN"/>
        </w:rPr>
        <w:t>Forms Refreshed seamlessly to reflect the updated field data</w:t>
      </w:r>
    </w:p>
    <w:p w14:paraId="01BEC4C6" w14:textId="3C185B0F" w:rsidR="4A21CAA7" w:rsidRPr="00A127B0" w:rsidRDefault="0006432C" w:rsidP="00101B8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4A21CAA7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Automatic </w:t>
      </w:r>
      <w:r w:rsidR="26C9B262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retrieval and reporting the</w:t>
      </w:r>
      <w:r w:rsidR="4A21CAA7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total num</w:t>
      </w:r>
      <w:r w:rsidR="3EDA03E7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ber of books read in each month </w:t>
      </w:r>
      <w:r w:rsidR="32A0B20F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per </w:t>
      </w:r>
      <w:r w:rsidR="339E659F" w:rsidRPr="00A127B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student in graphical format</w:t>
      </w:r>
    </w:p>
    <w:sectPr w:rsidR="4A21CAA7" w:rsidRPr="00A127B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EE7A" w14:textId="77777777" w:rsidR="008E0D8D" w:rsidRDefault="008E0D8D" w:rsidP="00622D4B">
      <w:pPr>
        <w:spacing w:after="0" w:line="240" w:lineRule="auto"/>
      </w:pPr>
      <w:r>
        <w:separator/>
      </w:r>
    </w:p>
  </w:endnote>
  <w:endnote w:type="continuationSeparator" w:id="0">
    <w:p w14:paraId="1496A195" w14:textId="77777777" w:rsidR="008E0D8D" w:rsidRDefault="008E0D8D" w:rsidP="00622D4B">
      <w:pPr>
        <w:spacing w:after="0" w:line="240" w:lineRule="auto"/>
      </w:pPr>
      <w:r>
        <w:continuationSeparator/>
      </w:r>
    </w:p>
  </w:endnote>
  <w:endnote w:type="continuationNotice" w:id="1">
    <w:p w14:paraId="26C42E99" w14:textId="77777777" w:rsidR="008E0D8D" w:rsidRDefault="008E0D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239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F19F2" w14:textId="7EAF8FAC" w:rsidR="00622D4B" w:rsidRDefault="00622D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D4FCF" w14:textId="77777777" w:rsidR="00622D4B" w:rsidRDefault="00622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0C25" w14:textId="77777777" w:rsidR="008E0D8D" w:rsidRDefault="008E0D8D" w:rsidP="00622D4B">
      <w:pPr>
        <w:spacing w:after="0" w:line="240" w:lineRule="auto"/>
      </w:pPr>
      <w:r>
        <w:separator/>
      </w:r>
    </w:p>
  </w:footnote>
  <w:footnote w:type="continuationSeparator" w:id="0">
    <w:p w14:paraId="4020AA3B" w14:textId="77777777" w:rsidR="008E0D8D" w:rsidRDefault="008E0D8D" w:rsidP="00622D4B">
      <w:pPr>
        <w:spacing w:after="0" w:line="240" w:lineRule="auto"/>
      </w:pPr>
      <w:r>
        <w:continuationSeparator/>
      </w:r>
    </w:p>
  </w:footnote>
  <w:footnote w:type="continuationNotice" w:id="1">
    <w:p w14:paraId="7788948C" w14:textId="77777777" w:rsidR="008E0D8D" w:rsidRDefault="008E0D8D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2078050303" textId="2004318071" start="336" length="6" invalidationStart="336" invalidationLength="6" id="Rj3ASEHG"/>
  </int:Manifest>
  <int:Observations>
    <int:Content id="Rj3ASEH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95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B4"/>
    <w:rsid w:val="00024013"/>
    <w:rsid w:val="0005379F"/>
    <w:rsid w:val="0006432C"/>
    <w:rsid w:val="000C4CEB"/>
    <w:rsid w:val="00101B8A"/>
    <w:rsid w:val="00130864"/>
    <w:rsid w:val="001473CA"/>
    <w:rsid w:val="00177847"/>
    <w:rsid w:val="001914F2"/>
    <w:rsid w:val="001A2ED2"/>
    <w:rsid w:val="001F1A5E"/>
    <w:rsid w:val="00247069"/>
    <w:rsid w:val="002638A6"/>
    <w:rsid w:val="00270615"/>
    <w:rsid w:val="002B6841"/>
    <w:rsid w:val="0038502D"/>
    <w:rsid w:val="00424A24"/>
    <w:rsid w:val="004C37D0"/>
    <w:rsid w:val="004D7020"/>
    <w:rsid w:val="00533C37"/>
    <w:rsid w:val="005E5C63"/>
    <w:rsid w:val="00616EB4"/>
    <w:rsid w:val="00622D4B"/>
    <w:rsid w:val="006338E2"/>
    <w:rsid w:val="006450AF"/>
    <w:rsid w:val="006637F7"/>
    <w:rsid w:val="006E28D8"/>
    <w:rsid w:val="00762229"/>
    <w:rsid w:val="00770A2E"/>
    <w:rsid w:val="0079385B"/>
    <w:rsid w:val="00812AA2"/>
    <w:rsid w:val="00852241"/>
    <w:rsid w:val="0085621B"/>
    <w:rsid w:val="008A5C0B"/>
    <w:rsid w:val="008C14C8"/>
    <w:rsid w:val="008C1C73"/>
    <w:rsid w:val="008E0D8D"/>
    <w:rsid w:val="008E18FE"/>
    <w:rsid w:val="009013F6"/>
    <w:rsid w:val="00920B25"/>
    <w:rsid w:val="00933C34"/>
    <w:rsid w:val="00A127B0"/>
    <w:rsid w:val="00A45238"/>
    <w:rsid w:val="00A5542E"/>
    <w:rsid w:val="00B00B8D"/>
    <w:rsid w:val="00C03823"/>
    <w:rsid w:val="00C24269"/>
    <w:rsid w:val="00C25E58"/>
    <w:rsid w:val="00CD0518"/>
    <w:rsid w:val="00CE020F"/>
    <w:rsid w:val="00D75B8D"/>
    <w:rsid w:val="00D78CDF"/>
    <w:rsid w:val="00DF2813"/>
    <w:rsid w:val="00DF7FB8"/>
    <w:rsid w:val="00E26D75"/>
    <w:rsid w:val="00E35C4B"/>
    <w:rsid w:val="00E62971"/>
    <w:rsid w:val="00E66BB4"/>
    <w:rsid w:val="00E86EA2"/>
    <w:rsid w:val="00EC4FEB"/>
    <w:rsid w:val="00F078F0"/>
    <w:rsid w:val="00FD0DD1"/>
    <w:rsid w:val="01530727"/>
    <w:rsid w:val="02EED788"/>
    <w:rsid w:val="0421677E"/>
    <w:rsid w:val="048AA7E9"/>
    <w:rsid w:val="04E11272"/>
    <w:rsid w:val="0540A704"/>
    <w:rsid w:val="05505FE5"/>
    <w:rsid w:val="0646A743"/>
    <w:rsid w:val="07DF199C"/>
    <w:rsid w:val="085F3DD6"/>
    <w:rsid w:val="0901E861"/>
    <w:rsid w:val="0904C303"/>
    <w:rsid w:val="097FEB31"/>
    <w:rsid w:val="0B88962D"/>
    <w:rsid w:val="0C34A0E1"/>
    <w:rsid w:val="0C554BCE"/>
    <w:rsid w:val="0C6D2836"/>
    <w:rsid w:val="0CAC8B49"/>
    <w:rsid w:val="0D82F6EE"/>
    <w:rsid w:val="0DA97F78"/>
    <w:rsid w:val="0E2C6A47"/>
    <w:rsid w:val="0E54BCD4"/>
    <w:rsid w:val="0F1B5CC6"/>
    <w:rsid w:val="0F454FD9"/>
    <w:rsid w:val="0FF847EA"/>
    <w:rsid w:val="108B7F83"/>
    <w:rsid w:val="11C2847B"/>
    <w:rsid w:val="1212B507"/>
    <w:rsid w:val="12453D0A"/>
    <w:rsid w:val="132E9C20"/>
    <w:rsid w:val="135F0E56"/>
    <w:rsid w:val="136D333D"/>
    <w:rsid w:val="137C4718"/>
    <w:rsid w:val="13834F2B"/>
    <w:rsid w:val="13E9550A"/>
    <w:rsid w:val="13F23872"/>
    <w:rsid w:val="1408E031"/>
    <w:rsid w:val="14D2BEAE"/>
    <w:rsid w:val="150E1D89"/>
    <w:rsid w:val="1514CDD8"/>
    <w:rsid w:val="15653C0C"/>
    <w:rsid w:val="15C669A7"/>
    <w:rsid w:val="15E31DD3"/>
    <w:rsid w:val="15EAC489"/>
    <w:rsid w:val="16161ACD"/>
    <w:rsid w:val="16B15E40"/>
    <w:rsid w:val="16FE5345"/>
    <w:rsid w:val="175ABF57"/>
    <w:rsid w:val="17891D92"/>
    <w:rsid w:val="1798EF1A"/>
    <w:rsid w:val="17D4F07A"/>
    <w:rsid w:val="18660F2A"/>
    <w:rsid w:val="18B692B4"/>
    <w:rsid w:val="18D3C6F8"/>
    <w:rsid w:val="19C8765E"/>
    <w:rsid w:val="1ABAA5BA"/>
    <w:rsid w:val="1AD99F27"/>
    <w:rsid w:val="1AF20EC1"/>
    <w:rsid w:val="1B15BF75"/>
    <w:rsid w:val="1BC3622A"/>
    <w:rsid w:val="1C123268"/>
    <w:rsid w:val="1C521281"/>
    <w:rsid w:val="1D3346F4"/>
    <w:rsid w:val="1DB72FA3"/>
    <w:rsid w:val="1DC1A348"/>
    <w:rsid w:val="1E1BF244"/>
    <w:rsid w:val="1E453B02"/>
    <w:rsid w:val="1E7BA803"/>
    <w:rsid w:val="1EC617E4"/>
    <w:rsid w:val="1F37C220"/>
    <w:rsid w:val="1F862144"/>
    <w:rsid w:val="2041F246"/>
    <w:rsid w:val="20FA5299"/>
    <w:rsid w:val="2129E73E"/>
    <w:rsid w:val="21EFCC54"/>
    <w:rsid w:val="2215E901"/>
    <w:rsid w:val="2272A997"/>
    <w:rsid w:val="22D4729A"/>
    <w:rsid w:val="22F07400"/>
    <w:rsid w:val="240B3343"/>
    <w:rsid w:val="2421B5DF"/>
    <w:rsid w:val="25097F5C"/>
    <w:rsid w:val="2537D8CD"/>
    <w:rsid w:val="2546BE15"/>
    <w:rsid w:val="25C86188"/>
    <w:rsid w:val="2671B6E7"/>
    <w:rsid w:val="26C9B262"/>
    <w:rsid w:val="29EBA6CE"/>
    <w:rsid w:val="2AF07EF4"/>
    <w:rsid w:val="2AF55CEF"/>
    <w:rsid w:val="2B195712"/>
    <w:rsid w:val="2B4954EE"/>
    <w:rsid w:val="2BCA82D6"/>
    <w:rsid w:val="2C0A8577"/>
    <w:rsid w:val="2C1940E2"/>
    <w:rsid w:val="2C912D50"/>
    <w:rsid w:val="2CC68FD3"/>
    <w:rsid w:val="2CFF8024"/>
    <w:rsid w:val="2DAC8F71"/>
    <w:rsid w:val="2DB51143"/>
    <w:rsid w:val="2E2CFDB1"/>
    <w:rsid w:val="2FFCFDD1"/>
    <w:rsid w:val="303C94D4"/>
    <w:rsid w:val="3040E0E1"/>
    <w:rsid w:val="31649E73"/>
    <w:rsid w:val="319F6E15"/>
    <w:rsid w:val="31C4A02E"/>
    <w:rsid w:val="32A0B20F"/>
    <w:rsid w:val="32AC2E4B"/>
    <w:rsid w:val="32F43D9A"/>
    <w:rsid w:val="337240C3"/>
    <w:rsid w:val="339E659F"/>
    <w:rsid w:val="34DD51F9"/>
    <w:rsid w:val="356F2D63"/>
    <w:rsid w:val="35AF9B63"/>
    <w:rsid w:val="35C25B3F"/>
    <w:rsid w:val="35C726A7"/>
    <w:rsid w:val="36182B76"/>
    <w:rsid w:val="363ACCAE"/>
    <w:rsid w:val="366203CF"/>
    <w:rsid w:val="36EE16C1"/>
    <w:rsid w:val="377EDC06"/>
    <w:rsid w:val="37D3DFF7"/>
    <w:rsid w:val="37DE5F0B"/>
    <w:rsid w:val="3829F508"/>
    <w:rsid w:val="38A6CE25"/>
    <w:rsid w:val="3918396C"/>
    <w:rsid w:val="394FCC38"/>
    <w:rsid w:val="39D47945"/>
    <w:rsid w:val="3ABF0F31"/>
    <w:rsid w:val="3AFB91FA"/>
    <w:rsid w:val="3B0B80B9"/>
    <w:rsid w:val="3B136E3F"/>
    <w:rsid w:val="3D638924"/>
    <w:rsid w:val="3DACEE3F"/>
    <w:rsid w:val="3E28134A"/>
    <w:rsid w:val="3E4B0F01"/>
    <w:rsid w:val="3E6F30AF"/>
    <w:rsid w:val="3E8D900D"/>
    <w:rsid w:val="3EDA03E7"/>
    <w:rsid w:val="3EE3F2A8"/>
    <w:rsid w:val="3F160FA9"/>
    <w:rsid w:val="3F7ECFD0"/>
    <w:rsid w:val="3F816B03"/>
    <w:rsid w:val="3F8FE52B"/>
    <w:rsid w:val="3FE9EC7A"/>
    <w:rsid w:val="4043BAC9"/>
    <w:rsid w:val="41A6A970"/>
    <w:rsid w:val="41BFBB04"/>
    <w:rsid w:val="4271B60E"/>
    <w:rsid w:val="429C1018"/>
    <w:rsid w:val="42CD7EED"/>
    <w:rsid w:val="435B8B65"/>
    <w:rsid w:val="43DF765E"/>
    <w:rsid w:val="441C43E7"/>
    <w:rsid w:val="44A7511E"/>
    <w:rsid w:val="44BA5085"/>
    <w:rsid w:val="45F824B8"/>
    <w:rsid w:val="46BBBF01"/>
    <w:rsid w:val="470FB803"/>
    <w:rsid w:val="4741F653"/>
    <w:rsid w:val="47649EEC"/>
    <w:rsid w:val="4807B200"/>
    <w:rsid w:val="493D7922"/>
    <w:rsid w:val="498DC1A8"/>
    <w:rsid w:val="49F82F49"/>
    <w:rsid w:val="4A21CAA7"/>
    <w:rsid w:val="4A838BD7"/>
    <w:rsid w:val="4A8570B5"/>
    <w:rsid w:val="4ABA4538"/>
    <w:rsid w:val="4BBE340C"/>
    <w:rsid w:val="4C993AA6"/>
    <w:rsid w:val="4CB21B74"/>
    <w:rsid w:val="4CC172CB"/>
    <w:rsid w:val="4D7B6995"/>
    <w:rsid w:val="4DD7D95A"/>
    <w:rsid w:val="4E07E891"/>
    <w:rsid w:val="4E2C6AE1"/>
    <w:rsid w:val="4EA10B2B"/>
    <w:rsid w:val="4EC0E539"/>
    <w:rsid w:val="4ED4267F"/>
    <w:rsid w:val="4FBE041B"/>
    <w:rsid w:val="4FCA2947"/>
    <w:rsid w:val="51247E01"/>
    <w:rsid w:val="514382FF"/>
    <w:rsid w:val="5198D38D"/>
    <w:rsid w:val="52736E23"/>
    <w:rsid w:val="53A0945F"/>
    <w:rsid w:val="54247742"/>
    <w:rsid w:val="55AB0EE5"/>
    <w:rsid w:val="561D19E4"/>
    <w:rsid w:val="566E8C4A"/>
    <w:rsid w:val="566FE8A6"/>
    <w:rsid w:val="5674B40E"/>
    <w:rsid w:val="56C4DFCB"/>
    <w:rsid w:val="572ADF70"/>
    <w:rsid w:val="577C3087"/>
    <w:rsid w:val="57A3BAAD"/>
    <w:rsid w:val="57AC6B8F"/>
    <w:rsid w:val="58448EE5"/>
    <w:rsid w:val="58874A9D"/>
    <w:rsid w:val="589083C2"/>
    <w:rsid w:val="58F4D44B"/>
    <w:rsid w:val="59E1150D"/>
    <w:rsid w:val="5A2957B3"/>
    <w:rsid w:val="5A4A39E6"/>
    <w:rsid w:val="5AA3DB26"/>
    <w:rsid w:val="5AE8E9AE"/>
    <w:rsid w:val="5B305853"/>
    <w:rsid w:val="5C2C2A9B"/>
    <w:rsid w:val="5C7730CD"/>
    <w:rsid w:val="5C848BFD"/>
    <w:rsid w:val="5D5DF538"/>
    <w:rsid w:val="5E34F134"/>
    <w:rsid w:val="5F3EF1C4"/>
    <w:rsid w:val="5F5B6AAF"/>
    <w:rsid w:val="5F8346A3"/>
    <w:rsid w:val="5F987366"/>
    <w:rsid w:val="5F9DF662"/>
    <w:rsid w:val="6047AB71"/>
    <w:rsid w:val="6075245F"/>
    <w:rsid w:val="60CDDD6C"/>
    <w:rsid w:val="60EDC18C"/>
    <w:rsid w:val="6132D116"/>
    <w:rsid w:val="619F99D7"/>
    <w:rsid w:val="61C7F585"/>
    <w:rsid w:val="6211A04C"/>
    <w:rsid w:val="6269ADCD"/>
    <w:rsid w:val="6285ADC8"/>
    <w:rsid w:val="648E2493"/>
    <w:rsid w:val="65AA38BF"/>
    <w:rsid w:val="65AD394A"/>
    <w:rsid w:val="65CA1F9E"/>
    <w:rsid w:val="66525D70"/>
    <w:rsid w:val="66FF33BE"/>
    <w:rsid w:val="675C304C"/>
    <w:rsid w:val="681E45CA"/>
    <w:rsid w:val="684B427F"/>
    <w:rsid w:val="6857359B"/>
    <w:rsid w:val="68FD59C5"/>
    <w:rsid w:val="693AF01E"/>
    <w:rsid w:val="69AEDA9C"/>
    <w:rsid w:val="6A58CA36"/>
    <w:rsid w:val="6AF96CBF"/>
    <w:rsid w:val="6D1723AB"/>
    <w:rsid w:val="6D2AA804"/>
    <w:rsid w:val="6E21AAA1"/>
    <w:rsid w:val="6E692362"/>
    <w:rsid w:val="6EA04E2D"/>
    <w:rsid w:val="6EB7769B"/>
    <w:rsid w:val="6EBBA0D6"/>
    <w:rsid w:val="6F6B09D8"/>
    <w:rsid w:val="70D5FE6B"/>
    <w:rsid w:val="70DD4765"/>
    <w:rsid w:val="7168AE43"/>
    <w:rsid w:val="7171D673"/>
    <w:rsid w:val="71D20B68"/>
    <w:rsid w:val="71FC65B5"/>
    <w:rsid w:val="72CC4FA3"/>
    <w:rsid w:val="7559CD47"/>
    <w:rsid w:val="756A18AD"/>
    <w:rsid w:val="75876D04"/>
    <w:rsid w:val="7627D267"/>
    <w:rsid w:val="76C4A591"/>
    <w:rsid w:val="77A04063"/>
    <w:rsid w:val="77D89832"/>
    <w:rsid w:val="782DDD50"/>
    <w:rsid w:val="796E984A"/>
    <w:rsid w:val="7A0A0DF7"/>
    <w:rsid w:val="7A73543A"/>
    <w:rsid w:val="7ACE4B76"/>
    <w:rsid w:val="7BC031D4"/>
    <w:rsid w:val="7BC0C30D"/>
    <w:rsid w:val="7D19D228"/>
    <w:rsid w:val="7DB9BF0A"/>
    <w:rsid w:val="7EDAF17C"/>
    <w:rsid w:val="7FB92942"/>
    <w:rsid w:val="7FD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847F"/>
  <w15:chartTrackingRefBased/>
  <w15:docId w15:val="{9F5BECF7-623A-4C63-8F6E-CEB9C885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5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4B"/>
  </w:style>
  <w:style w:type="paragraph" w:styleId="Footer">
    <w:name w:val="footer"/>
    <w:basedOn w:val="Normal"/>
    <w:link w:val="FooterChar"/>
    <w:uiPriority w:val="99"/>
    <w:unhideWhenUsed/>
    <w:rsid w:val="00622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6748fb305c954954" Type="http://schemas.microsoft.com/office/2019/09/relationships/intelligence" Target="intelligenc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Chopra</dc:creator>
  <cp:keywords/>
  <dc:description/>
  <cp:lastModifiedBy>Vaibhav Chopra</cp:lastModifiedBy>
  <cp:revision>65</cp:revision>
  <dcterms:created xsi:type="dcterms:W3CDTF">2021-08-30T17:28:00Z</dcterms:created>
  <dcterms:modified xsi:type="dcterms:W3CDTF">2022-02-11T06:34:00Z</dcterms:modified>
</cp:coreProperties>
</file>